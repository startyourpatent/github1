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rFonts w:cs="Times New Roman" w:hAnsi="Times New Roman" w:eastAsia="Times New Roman" w:ascii="Times New Roman"/>
          <w:sz w:val="23"/>
          <w:szCs w:val="23"/>
        </w:rPr>
        <w:jc w:val="left"/>
        <w:spacing w:lineRule="exact" w:line="680"/>
        <w:ind w:left="123" w:right="-176"/>
      </w:pPr>
      <w:r>
        <w:pict>
          <v:shape type="#_x0000_t75" style="position:absolute;margin-left:234.287pt;margin-top:111.27pt;width:120.024pt;height:15.3666pt;mso-position-horizontal-relative:page;mso-position-vertical-relative:paragraph;z-index:-146">
            <v:imagedata o:title="" r:id="rId4"/>
          </v:shape>
        </w:pict>
      </w:r>
      <w:r>
        <w:pict>
          <v:shape type="#_x0000_t75" style="position:absolute;margin-left:296.7pt;margin-top:37.3181pt;width:253.491pt;height:10.5645pt;mso-position-horizontal-relative:page;mso-position-vertical-relative:paragraph;z-index:-145">
            <v:imagedata o:title="" r:id="rId5"/>
          </v:shape>
        </w:pict>
      </w:r>
      <w:r>
        <w:rPr>
          <w:rFonts w:cs="Times New Roman" w:hAnsi="Times New Roman" w:eastAsia="Times New Roman" w:ascii="Times New Roman"/>
          <w:b/>
          <w:color w:val="323232"/>
          <w:spacing w:val="0"/>
          <w:w w:val="85"/>
          <w:position w:val="-39"/>
          <w:sz w:val="104"/>
          <w:szCs w:val="104"/>
        </w:rPr>
        <w:t>I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85"/>
          <w:position w:val="-39"/>
          <w:sz w:val="104"/>
          <w:szCs w:val="104"/>
        </w:rPr>
        <w:t>P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85"/>
          <w:position w:val="-39"/>
          <w:sz w:val="104"/>
          <w:szCs w:val="104"/>
        </w:rPr>
        <w:t>S</w:t>
      </w:r>
      <w:r>
        <w:rPr>
          <w:rFonts w:cs="Times New Roman" w:hAnsi="Times New Roman" w:eastAsia="Times New Roman" w:ascii="Times New Roman"/>
          <w:b/>
          <w:color w:val="323232"/>
          <w:spacing w:val="5"/>
          <w:w w:val="85"/>
          <w:position w:val="-39"/>
          <w:sz w:val="104"/>
          <w:szCs w:val="104"/>
        </w:rPr>
        <w:t> </w:t>
      </w:r>
      <w:r>
        <w:rPr>
          <w:rFonts w:cs="함초롬바탕" w:hAnsi="함초롬바탕" w:eastAsia="함초롬바탕" w:ascii="함초롬바탕"/>
          <w:color w:val="323232"/>
          <w:spacing w:val="0"/>
          <w:w w:val="46"/>
          <w:position w:val="-2"/>
          <w:sz w:val="39"/>
          <w:szCs w:val="39"/>
        </w:rPr>
        <w:t>�</w:t>
      </w:r>
      <w:r>
        <w:rPr>
          <w:rFonts w:cs="함초롬바탕" w:hAnsi="함초롬바탕" w:eastAsia="함초롬바탕" w:ascii="함초롬바탕"/>
          <w:color w:val="323232"/>
          <w:spacing w:val="32"/>
          <w:w w:val="46"/>
          <w:position w:val="-2"/>
          <w:sz w:val="39"/>
          <w:szCs w:val="39"/>
        </w:rPr>
        <w:t> </w:t>
      </w:r>
      <w:r>
        <w:rPr>
          <w:rFonts w:cs="함초롬바탕" w:hAnsi="함초롬바탕" w:eastAsia="함초롬바탕" w:ascii="함초롬바탕"/>
          <w:color w:val="323232"/>
          <w:spacing w:val="0"/>
          <w:w w:val="73"/>
          <w:position w:val="-2"/>
          <w:sz w:val="39"/>
          <w:szCs w:val="39"/>
        </w:rPr>
        <w:t>�</w:t>
      </w:r>
      <w:r>
        <w:rPr>
          <w:rFonts w:cs="함초롬바탕" w:hAnsi="함초롬바탕" w:eastAsia="함초롬바탕" w:ascii="함초롬바탕"/>
          <w:color w:val="323232"/>
          <w:spacing w:val="0"/>
          <w:w w:val="73"/>
          <w:position w:val="-2"/>
          <w:sz w:val="39"/>
          <w:szCs w:val="39"/>
        </w:rPr>
        <w:t>�</w:t>
      </w:r>
      <w:r>
        <w:rPr>
          <w:rFonts w:cs="함초롬바탕" w:hAnsi="함초롬바탕" w:eastAsia="함초롬바탕" w:ascii="함초롬바탕"/>
          <w:color w:val="323232"/>
          <w:spacing w:val="0"/>
          <w:w w:val="73"/>
          <w:position w:val="-2"/>
          <w:sz w:val="39"/>
          <w:szCs w:val="39"/>
        </w:rPr>
        <w:t>�</w:t>
      </w:r>
      <w:r>
        <w:rPr>
          <w:rFonts w:cs="함초롬바탕" w:hAnsi="함초롬바탕" w:eastAsia="함초롬바탕" w:ascii="함초롬바탕"/>
          <w:color w:val="323232"/>
          <w:spacing w:val="83"/>
          <w:w w:val="73"/>
          <w:position w:val="-2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52"/>
          <w:position w:val="-2"/>
          <w:sz w:val="39"/>
          <w:szCs w:val="39"/>
        </w:rPr>
        <w:t>O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96"/>
          <w:position w:val="-2"/>
          <w:sz w:val="39"/>
          <w:szCs w:val="39"/>
        </w:rPr>
        <w:t>}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58"/>
          <w:position w:val="-2"/>
          <w:sz w:val="39"/>
          <w:szCs w:val="39"/>
        </w:rPr>
        <w:t>O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88"/>
          <w:position w:val="-2"/>
          <w:sz w:val="39"/>
          <w:szCs w:val="39"/>
        </w:rPr>
        <w:t>l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104"/>
          <w:position w:val="-2"/>
          <w:sz w:val="39"/>
          <w:szCs w:val="39"/>
        </w:rPr>
        <w:t>ii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66"/>
          <w:position w:val="-2"/>
          <w:sz w:val="39"/>
          <w:szCs w:val="39"/>
        </w:rPr>
        <w:t>l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39"/>
          <w:position w:val="-2"/>
          <w:sz w:val="39"/>
          <w:szCs w:val="39"/>
        </w:rPr>
        <w:t>&lt;&gt;1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66"/>
          <w:position w:val="-2"/>
          <w:sz w:val="39"/>
          <w:szCs w:val="39"/>
        </w:rPr>
        <w:t>l</w:t>
      </w:r>
      <w:r>
        <w:rPr>
          <w:rFonts w:cs="Times New Roman" w:hAnsi="Times New Roman" w:eastAsia="Times New Roman" w:ascii="Times New Roman"/>
          <w:b/>
          <w:color w:val="323232"/>
          <w:spacing w:val="-16"/>
          <w:w w:val="100"/>
          <w:position w:val="-2"/>
          <w:sz w:val="39"/>
          <w:szCs w:val="39"/>
        </w:rPr>
        <w:t> 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129"/>
          <w:position w:val="-2"/>
          <w:sz w:val="23"/>
          <w:szCs w:val="23"/>
        </w:rPr>
        <w:t>A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before="19"/>
        <w:sectPr>
          <w:type w:val="continuous"/>
          <w:pgSz w:w="11940" w:h="16860"/>
          <w:pgMar w:top="1040" w:bottom="280" w:left="760" w:right="820"/>
          <w:cols w:num="2" w:equalWidth="off">
            <w:col w:w="4526" w:space="532"/>
            <w:col w:w="5302"/>
          </w:cols>
        </w:sectPr>
      </w:pPr>
      <w:r>
        <w:br w:type="column"/>
      </w:r>
      <w:hyperlink r:id="rId6">
        <w:r>
          <w:rPr>
            <w:rFonts w:cs="Times New Roman" w:hAnsi="Times New Roman" w:eastAsia="Times New Roman" w:ascii="Times New Roman"/>
            <w:color w:val="323232"/>
            <w:w w:val="91"/>
            <w:sz w:val="21"/>
            <w:szCs w:val="21"/>
          </w:rPr>
          <w:t>m</w:t>
        </w:r>
        <w:r>
          <w:rPr>
            <w:rFonts w:cs="Times New Roman" w:hAnsi="Times New Roman" w:eastAsia="Times New Roman" w:ascii="Times New Roman"/>
            <w:color w:val="323232"/>
            <w:w w:val="108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color w:val="414141"/>
            <w:w w:val="99"/>
            <w:sz w:val="21"/>
            <w:szCs w:val="21"/>
          </w:rPr>
          <w:t>i</w:t>
        </w:r>
        <w:r>
          <w:rPr>
            <w:rFonts w:cs="Times New Roman" w:hAnsi="Times New Roman" w:eastAsia="Times New Roman" w:ascii="Times New Roman"/>
            <w:color w:val="323232"/>
            <w:w w:val="74"/>
            <w:sz w:val="21"/>
            <w:szCs w:val="21"/>
          </w:rPr>
          <w:t>l</w:t>
        </w:r>
        <w:r>
          <w:rPr>
            <w:rFonts w:cs="Times New Roman" w:hAnsi="Times New Roman" w:eastAsia="Times New Roman" w:ascii="Times New Roman"/>
            <w:color w:val="323232"/>
            <w:w w:val="99"/>
            <w:sz w:val="21"/>
            <w:szCs w:val="21"/>
          </w:rPr>
          <w:t>@i</w:t>
        </w:r>
        <w:r>
          <w:rPr>
            <w:rFonts w:cs="Times New Roman" w:hAnsi="Times New Roman" w:eastAsia="Times New Roman" w:ascii="Times New Roman"/>
            <w:color w:val="414141"/>
            <w:w w:val="114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color w:val="323232"/>
            <w:w w:val="105"/>
            <w:sz w:val="21"/>
            <w:szCs w:val="21"/>
          </w:rPr>
          <w:t>s</w:t>
        </w:r>
        <w:r>
          <w:rPr>
            <w:rFonts w:cs="Times New Roman" w:hAnsi="Times New Roman" w:eastAsia="Times New Roman" w:ascii="Times New Roman"/>
            <w:color w:val="414141"/>
            <w:w w:val="114"/>
            <w:sz w:val="21"/>
            <w:szCs w:val="21"/>
          </w:rPr>
          <w:t>p</w:t>
        </w:r>
        <w:r>
          <w:rPr>
            <w:rFonts w:cs="Times New Roman" w:hAnsi="Times New Roman" w:eastAsia="Times New Roman" w:ascii="Times New Roman"/>
            <w:color w:val="323232"/>
            <w:w w:val="108"/>
            <w:sz w:val="21"/>
            <w:szCs w:val="21"/>
          </w:rPr>
          <w:t>a</w:t>
        </w:r>
        <w:r>
          <w:rPr>
            <w:rFonts w:cs="Times New Roman" w:hAnsi="Times New Roman" w:eastAsia="Times New Roman" w:ascii="Times New Roman"/>
            <w:color w:val="323232"/>
            <w:w w:val="132"/>
            <w:sz w:val="21"/>
            <w:szCs w:val="21"/>
          </w:rPr>
          <w:t>t</w:t>
        </w:r>
        <w:r>
          <w:rPr>
            <w:rFonts w:cs="Times New Roman" w:hAnsi="Times New Roman" w:eastAsia="Times New Roman" w:ascii="Times New Roman"/>
            <w:color w:val="323232"/>
            <w:w w:val="73"/>
            <w:sz w:val="21"/>
            <w:szCs w:val="21"/>
          </w:rPr>
          <w:t>.</w:t>
        </w:r>
        <w:r>
          <w:rPr>
            <w:rFonts w:cs="Times New Roman" w:hAnsi="Times New Roman" w:eastAsia="Times New Roman" w:ascii="Times New Roman"/>
            <w:color w:val="323232"/>
            <w:w w:val="113"/>
            <w:sz w:val="21"/>
            <w:szCs w:val="21"/>
          </w:rPr>
          <w:t>c</w:t>
        </w:r>
        <w:r>
          <w:rPr>
            <w:rFonts w:cs="Times New Roman" w:hAnsi="Times New Roman" w:eastAsia="Times New Roman" w:ascii="Times New Roman"/>
            <w:color w:val="323232"/>
            <w:w w:val="105"/>
            <w:sz w:val="21"/>
            <w:szCs w:val="21"/>
          </w:rPr>
          <w:t>om</w:t>
        </w:r>
      </w:hyperlink>
      <w:r>
        <w:rPr>
          <w:rFonts w:cs="Times New Roman" w:hAnsi="Times New Roman" w:eastAsia="Times New Roman" w:ascii="Times New Roman"/>
          <w:color w:val="323232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-19"/>
          <w:w w:val="100"/>
          <w:sz w:val="21"/>
          <w:szCs w:val="21"/>
        </w:rPr>
        <w:t> </w:t>
      </w:r>
      <w:r>
        <w:rPr>
          <w:rFonts w:cs="Arial" w:hAnsi="Arial" w:eastAsia="Arial" w:ascii="Arial"/>
          <w:i/>
          <w:color w:val="323232"/>
          <w:spacing w:val="0"/>
          <w:w w:val="128"/>
          <w:sz w:val="23"/>
          <w:szCs w:val="23"/>
        </w:rPr>
        <w:t>I</w:t>
      </w:r>
      <w:r>
        <w:rPr>
          <w:rFonts w:cs="Arial" w:hAnsi="Arial" w:eastAsia="Arial" w:ascii="Arial"/>
          <w:i/>
          <w:color w:val="323232"/>
          <w:spacing w:val="39"/>
          <w:w w:val="128"/>
          <w:sz w:val="23"/>
          <w:szCs w:val="23"/>
        </w:rPr>
        <w:t> </w:t>
      </w:r>
      <w:r>
        <w:rPr>
          <w:rFonts w:cs="Arial" w:hAnsi="Arial" w:eastAsia="Arial" w:ascii="Arial"/>
          <w:color w:val="323232"/>
          <w:spacing w:val="0"/>
          <w:w w:val="49"/>
          <w:sz w:val="23"/>
          <w:szCs w:val="23"/>
        </w:rPr>
        <w:t>C</w:t>
      </w:r>
      <w:r>
        <w:rPr>
          <w:rFonts w:cs="Arial" w:hAnsi="Arial" w:eastAsia="Arial" w:ascii="Arial"/>
          <w:color w:val="323232"/>
          <w:spacing w:val="0"/>
          <w:w w:val="56"/>
          <w:sz w:val="23"/>
          <w:szCs w:val="23"/>
        </w:rPr>
        <w:t>ff</w:t>
      </w:r>
      <w:r>
        <w:rPr>
          <w:rFonts w:cs="Arial" w:hAnsi="Arial" w:eastAsia="Arial" w:ascii="Arial"/>
          <w:color w:val="323232"/>
          <w:spacing w:val="-30"/>
          <w:w w:val="100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69"/>
          <w:sz w:val="21"/>
          <w:szCs w:val="21"/>
        </w:rPr>
        <w:t>.H.</w:t>
      </w:r>
      <w:r>
        <w:rPr>
          <w:rFonts w:cs="함초롬바탕" w:hAnsi="함초롬바탕" w:eastAsia="함초롬바탕" w:ascii="함초롬바탕"/>
          <w:color w:val="323232"/>
          <w:spacing w:val="0"/>
          <w:w w:val="86"/>
          <w:sz w:val="21"/>
          <w:szCs w:val="21"/>
        </w:rPr>
        <w:t>�</w:t>
      </w:r>
      <w:r>
        <w:rPr>
          <w:rFonts w:cs="Times New Roman" w:hAnsi="Times New Roman" w:eastAsia="Times New Roman" w:ascii="Times New Roman"/>
          <w:color w:val="323232"/>
          <w:spacing w:val="0"/>
          <w:w w:val="97"/>
          <w:sz w:val="21"/>
          <w:szCs w:val="21"/>
        </w:rPr>
        <w:t>.2</w:t>
      </w:r>
      <w:r>
        <w:rPr>
          <w:rFonts w:cs="Times New Roman" w:hAnsi="Times New Roman" w:eastAsia="Times New Roman" w:ascii="Times New Roman"/>
          <w:color w:val="414141"/>
          <w:spacing w:val="0"/>
          <w:w w:val="198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14141"/>
          <w:spacing w:val="-14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77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323232"/>
          <w:spacing w:val="0"/>
          <w:w w:val="109"/>
          <w:sz w:val="21"/>
          <w:szCs w:val="21"/>
        </w:rPr>
        <w:t>97</w:t>
      </w:r>
      <w:r>
        <w:rPr>
          <w:rFonts w:cs="Times New Roman" w:hAnsi="Times New Roman" w:eastAsia="Times New Roman" w:ascii="Times New Roman"/>
          <w:color w:val="414141"/>
          <w:spacing w:val="0"/>
          <w:w w:val="89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323232"/>
          <w:spacing w:val="0"/>
          <w:w w:val="105"/>
          <w:sz w:val="21"/>
          <w:szCs w:val="21"/>
        </w:rPr>
        <w:t>9226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-23"/>
          <w:w w:val="100"/>
          <w:sz w:val="21"/>
          <w:szCs w:val="21"/>
        </w:rPr>
        <w:t> </w:t>
      </w:r>
      <w:r>
        <w:rPr>
          <w:rFonts w:cs="Arial" w:hAnsi="Arial" w:eastAsia="Arial" w:ascii="Arial"/>
          <w:i/>
          <w:color w:val="323232"/>
          <w:spacing w:val="0"/>
          <w:w w:val="135"/>
          <w:sz w:val="23"/>
          <w:szCs w:val="23"/>
        </w:rPr>
        <w:t>I</w:t>
      </w:r>
      <w:r>
        <w:rPr>
          <w:rFonts w:cs="Arial" w:hAnsi="Arial" w:eastAsia="Arial" w:ascii="Arial"/>
          <w:i/>
          <w:color w:val="323232"/>
          <w:spacing w:val="19"/>
          <w:w w:val="135"/>
          <w:sz w:val="23"/>
          <w:szCs w:val="23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54"/>
          <w:sz w:val="20"/>
          <w:szCs w:val="20"/>
        </w:rPr>
        <w:t>;;!!f</w:t>
      </w:r>
      <w:r>
        <w:rPr>
          <w:rFonts w:cs="Times New Roman" w:hAnsi="Times New Roman" w:eastAsia="Times New Roman" w:ascii="Times New Roman"/>
          <w:color w:val="323232"/>
          <w:spacing w:val="21"/>
          <w:w w:val="54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2"/>
          <w:szCs w:val="22"/>
        </w:rPr>
        <w:t>A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2"/>
          <w:szCs w:val="22"/>
        </w:rPr>
        <w:t>:</w:t>
      </w:r>
      <w:r>
        <w:rPr>
          <w:rFonts w:cs="Times New Roman" w:hAnsi="Times New Roman" w:eastAsia="Times New Roman" w:ascii="Times New Roman"/>
          <w:color w:val="414141"/>
          <w:spacing w:val="31"/>
          <w:w w:val="100"/>
          <w:sz w:val="22"/>
          <w:szCs w:val="22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77"/>
          <w:sz w:val="21"/>
          <w:szCs w:val="21"/>
        </w:rPr>
        <w:t>5</w:t>
      </w:r>
      <w:r>
        <w:rPr>
          <w:rFonts w:cs="Times New Roman" w:hAnsi="Times New Roman" w:eastAsia="Times New Roman" w:ascii="Times New Roman"/>
          <w:color w:val="323232"/>
          <w:spacing w:val="0"/>
          <w:w w:val="109"/>
          <w:sz w:val="21"/>
          <w:szCs w:val="21"/>
        </w:rPr>
        <w:t>97</w:t>
      </w:r>
      <w:r>
        <w:rPr>
          <w:rFonts w:cs="Times New Roman" w:hAnsi="Times New Roman" w:eastAsia="Times New Roman" w:ascii="Times New Roman"/>
          <w:color w:val="414141"/>
          <w:spacing w:val="0"/>
          <w:w w:val="96"/>
          <w:sz w:val="21"/>
          <w:szCs w:val="21"/>
        </w:rPr>
        <w:t>-</w:t>
      </w:r>
      <w:r>
        <w:rPr>
          <w:rFonts w:cs="Times New Roman" w:hAnsi="Times New Roman" w:eastAsia="Times New Roman" w:ascii="Times New Roman"/>
          <w:color w:val="323232"/>
          <w:spacing w:val="0"/>
          <w:w w:val="105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414141"/>
          <w:spacing w:val="0"/>
          <w:w w:val="100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23232"/>
          <w:spacing w:val="0"/>
          <w:w w:val="105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23232"/>
          <w:spacing w:val="0"/>
          <w:w w:val="109"/>
          <w:sz w:val="21"/>
          <w:szCs w:val="21"/>
        </w:rPr>
        <w:t>7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7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16"/>
          <w:szCs w:val="16"/>
        </w:rPr>
        <w:jc w:val="left"/>
        <w:spacing w:lineRule="exact" w:line="300"/>
        <w:ind w:left="114"/>
      </w:pPr>
      <w:r>
        <w:rPr>
          <w:rFonts w:cs="Arial" w:hAnsi="Arial" w:eastAsia="Arial" w:ascii="Arial"/>
          <w:b/>
          <w:color w:val="323232"/>
          <w:spacing w:val="-86"/>
          <w:w w:val="107"/>
          <w:position w:val="7"/>
          <w:sz w:val="18"/>
          <w:szCs w:val="18"/>
        </w:rPr>
        <w:t>A</w:t>
      </w:r>
      <w:r>
        <w:rPr>
          <w:rFonts w:cs="Times New Roman" w:hAnsi="Times New Roman" w:eastAsia="Times New Roman" w:ascii="Times New Roman"/>
          <w:b/>
          <w:color w:val="323232"/>
          <w:spacing w:val="-62"/>
          <w:w w:val="148"/>
          <w:position w:val="-2"/>
          <w:sz w:val="20"/>
          <w:szCs w:val="20"/>
        </w:rPr>
        <w:t>o</w:t>
      </w:r>
      <w:r>
        <w:rPr>
          <w:rFonts w:cs="Arial" w:hAnsi="Arial" w:eastAsia="Arial" w:ascii="Arial"/>
          <w:b/>
          <w:color w:val="323232"/>
          <w:spacing w:val="0"/>
          <w:w w:val="52"/>
          <w:position w:val="7"/>
          <w:sz w:val="18"/>
          <w:szCs w:val="18"/>
        </w:rPr>
        <w:t>-t</w:t>
      </w:r>
      <w:r>
        <w:rPr>
          <w:rFonts w:cs="Arial" w:hAnsi="Arial" w:eastAsia="Arial" w:ascii="Arial"/>
          <w:b/>
          <w:color w:val="323232"/>
          <w:spacing w:val="8"/>
          <w:w w:val="100"/>
          <w:position w:val="7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b/>
          <w:color w:val="323232"/>
          <w:spacing w:val="-65"/>
          <w:w w:val="79"/>
          <w:position w:val="7"/>
          <w:sz w:val="16"/>
          <w:szCs w:val="16"/>
        </w:rPr>
        <w:t>Q</w:t>
      </w:r>
      <w:r>
        <w:rPr>
          <w:rFonts w:cs="Times New Roman" w:hAnsi="Times New Roman" w:eastAsia="Times New Roman" w:ascii="Times New Roman"/>
          <w:b/>
          <w:color w:val="323232"/>
          <w:spacing w:val="-84"/>
          <w:w w:val="148"/>
          <w:position w:val="-2"/>
          <w:sz w:val="20"/>
          <w:szCs w:val="20"/>
        </w:rPr>
        <w:t>o</w:t>
      </w:r>
      <w:r>
        <w:rPr>
          <w:rFonts w:cs="Times New Roman" w:hAnsi="Times New Roman" w:eastAsia="Times New Roman" w:ascii="Times New Roman"/>
          <w:b/>
          <w:color w:val="323232"/>
          <w:spacing w:val="0"/>
          <w:w w:val="79"/>
          <w:position w:val="7"/>
          <w:sz w:val="16"/>
          <w:szCs w:val="16"/>
        </w:rPr>
        <w:t>:t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6"/>
          <w:szCs w:val="16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br w:type="column"/>
      </w: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Arial" w:hAnsi="Arial" w:eastAsia="Arial" w:ascii="Arial"/>
          <w:sz w:val="23"/>
          <w:szCs w:val="23"/>
        </w:rPr>
        <w:jc w:val="left"/>
        <w:spacing w:lineRule="exact" w:line="220"/>
        <w:ind w:right="-50"/>
      </w:pPr>
      <w:r>
        <w:rPr>
          <w:rFonts w:cs="Arial" w:hAnsi="Arial" w:eastAsia="Arial" w:ascii="Arial"/>
          <w:color w:val="323232"/>
          <w:spacing w:val="0"/>
          <w:w w:val="70"/>
          <w:position w:val="-4"/>
          <w:sz w:val="18"/>
          <w:szCs w:val="18"/>
        </w:rPr>
        <w:t>.7</w:t>
      </w:r>
      <w:r>
        <w:rPr>
          <w:rFonts w:cs="Arial" w:hAnsi="Arial" w:eastAsia="Arial" w:ascii="Arial"/>
          <w:color w:val="323232"/>
          <w:spacing w:val="0"/>
          <w:w w:val="70"/>
          <w:position w:val="-4"/>
          <w:sz w:val="18"/>
          <w:szCs w:val="18"/>
        </w:rPr>
        <w:t>1</w:t>
      </w:r>
      <w:r>
        <w:rPr>
          <w:rFonts w:cs="Arial" w:hAnsi="Arial" w:eastAsia="Arial" w:ascii="Arial"/>
          <w:color w:val="323232"/>
          <w:spacing w:val="24"/>
          <w:w w:val="70"/>
          <w:position w:val="-4"/>
          <w:sz w:val="18"/>
          <w:szCs w:val="18"/>
        </w:rPr>
        <w:t> </w:t>
      </w:r>
      <w:r>
        <w:rPr>
          <w:rFonts w:cs="Times New Roman" w:hAnsi="Times New Roman" w:eastAsia="Times New Roman" w:ascii="Times New Roman"/>
          <w:i/>
          <w:color w:val="323232"/>
          <w:spacing w:val="0"/>
          <w:w w:val="100"/>
          <w:position w:val="-4"/>
          <w:sz w:val="23"/>
          <w:szCs w:val="23"/>
        </w:rPr>
        <w:t>7</w:t>
      </w:r>
      <w:r>
        <w:rPr>
          <w:rFonts w:cs="Times New Roman" w:hAnsi="Times New Roman" w:eastAsia="Times New Roman" w:ascii="Times New Roman"/>
          <w:i/>
          <w:color w:val="323232"/>
          <w:spacing w:val="-19"/>
          <w:w w:val="100"/>
          <w:position w:val="-4"/>
          <w:sz w:val="23"/>
          <w:szCs w:val="23"/>
        </w:rPr>
        <w:t> </w:t>
      </w:r>
      <w:r>
        <w:rPr>
          <w:rFonts w:cs="Arial" w:hAnsi="Arial" w:eastAsia="Arial" w:ascii="Arial"/>
          <w:color w:val="323232"/>
          <w:spacing w:val="0"/>
          <w:w w:val="72"/>
          <w:position w:val="-4"/>
          <w:sz w:val="16"/>
          <w:szCs w:val="16"/>
        </w:rPr>
        <w:t>L</w:t>
      </w:r>
      <w:r>
        <w:rPr>
          <w:rFonts w:cs="Arial" w:hAnsi="Arial" w:eastAsia="Arial" w:ascii="Arial"/>
          <w:color w:val="323232"/>
          <w:spacing w:val="18"/>
          <w:w w:val="72"/>
          <w:position w:val="-4"/>
          <w:sz w:val="16"/>
          <w:szCs w:val="16"/>
        </w:rPr>
        <w:t> </w:t>
      </w:r>
      <w:r>
        <w:rPr>
          <w:rFonts w:cs="맑은 고딕" w:hAnsi="맑은 고딕" w:eastAsia="맑은 고딕" w:ascii="맑은 고딕"/>
          <w:color w:val="323232"/>
          <w:spacing w:val="0"/>
          <w:w w:val="72"/>
          <w:position w:val="-4"/>
          <w:sz w:val="16"/>
          <w:szCs w:val="16"/>
        </w:rPr>
        <w:t>�</w:t>
      </w:r>
      <w:r>
        <w:rPr>
          <w:rFonts w:cs="맑은 고딕" w:hAnsi="맑은 고딕" w:eastAsia="맑은 고딕" w:ascii="맑은 고딕"/>
          <w:color w:val="323232"/>
          <w:spacing w:val="-5"/>
          <w:w w:val="72"/>
          <w:position w:val="-4"/>
          <w:sz w:val="16"/>
          <w:szCs w:val="16"/>
        </w:rPr>
        <w:t> </w:t>
      </w:r>
      <w:r>
        <w:rPr>
          <w:rFonts w:cs="Arial" w:hAnsi="Arial" w:eastAsia="Arial" w:ascii="Arial"/>
          <w:color w:val="323232"/>
          <w:spacing w:val="0"/>
          <w:w w:val="30"/>
          <w:position w:val="-4"/>
          <w:sz w:val="23"/>
          <w:szCs w:val="23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23"/>
          <w:szCs w:val="23"/>
        </w:rPr>
      </w:r>
    </w:p>
    <w:p>
      <w:pPr>
        <w:rPr>
          <w:rFonts w:cs="Times New Roman" w:hAnsi="Times New Roman" w:eastAsia="Times New Roman" w:ascii="Times New Roman"/>
          <w:sz w:val="17"/>
          <w:szCs w:val="17"/>
        </w:rPr>
        <w:jc w:val="left"/>
        <w:spacing w:lineRule="exact" w:line="120"/>
        <w:ind w:left="38" w:right="-45"/>
      </w:pP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1"/>
          <w:sz w:val="12"/>
          <w:szCs w:val="12"/>
        </w:rPr>
        <w:t>CJ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1"/>
          <w:sz w:val="12"/>
          <w:szCs w:val="12"/>
        </w:rPr>
        <w:t>      </w:t>
      </w:r>
      <w:r>
        <w:rPr>
          <w:rFonts w:cs="Times New Roman" w:hAnsi="Times New Roman" w:eastAsia="Times New Roman" w:ascii="Times New Roman"/>
          <w:color w:val="323232"/>
          <w:spacing w:val="7"/>
          <w:w w:val="100"/>
          <w:position w:val="1"/>
          <w:sz w:val="12"/>
          <w:szCs w:val="12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45"/>
          <w:position w:val="1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14"/>
          <w:position w:val="1"/>
          <w:sz w:val="17"/>
          <w:szCs w:val="17"/>
        </w:rPr>
        <w:t>L..: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pacing w:lineRule="exact" w:line="200"/>
      </w:pPr>
      <w:r>
        <w:br w:type="column"/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n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t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ec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tu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23232"/>
          <w:spacing w:val="20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r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o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p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e</w:t>
      </w:r>
      <w:r>
        <w:rPr>
          <w:rFonts w:cs="Times New Roman" w:hAnsi="Times New Roman" w:eastAsia="Times New Roman" w:ascii="Times New Roman"/>
          <w:color w:val="323232"/>
          <w:spacing w:val="0"/>
          <w:w w:val="110"/>
          <w:sz w:val="21"/>
          <w:szCs w:val="21"/>
        </w:rPr>
        <w:t>rty</w:t>
      </w:r>
      <w:r>
        <w:rPr>
          <w:rFonts w:cs="Times New Roman" w:hAnsi="Times New Roman" w:eastAsia="Times New Roman" w:ascii="Times New Roman"/>
          <w:color w:val="323232"/>
          <w:spacing w:val="18"/>
          <w:w w:val="11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1"/>
          <w:szCs w:val="21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1"/>
          <w:szCs w:val="21"/>
        </w:rPr>
        <w:t>a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sz w:val="21"/>
          <w:szCs w:val="21"/>
        </w:rPr>
        <w:t>w</w:t>
      </w:r>
      <w:r>
        <w:rPr>
          <w:rFonts w:cs="Times New Roman" w:hAnsi="Times New Roman" w:eastAsia="Times New Roman" w:ascii="Times New Roman"/>
          <w:color w:val="323232"/>
          <w:spacing w:val="47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sz w:val="21"/>
          <w:szCs w:val="21"/>
        </w:rPr>
        <w:t>F</w:t>
      </w:r>
      <w:r>
        <w:rPr>
          <w:rFonts w:cs="Times New Roman" w:hAnsi="Times New Roman" w:eastAsia="Times New Roman" w:ascii="Times New Roman"/>
          <w:color w:val="323232"/>
          <w:spacing w:val="0"/>
          <w:w w:val="113"/>
          <w:sz w:val="21"/>
          <w:szCs w:val="21"/>
        </w:rPr>
        <w:t>irm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16"/>
          <w:szCs w:val="16"/>
        </w:rPr>
        <w:jc w:val="left"/>
        <w:spacing w:before="1" w:lineRule="exact" w:line="160"/>
      </w:pPr>
      <w:r>
        <w:br w:type="column"/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1"/>
          <w:szCs w:val="21"/>
        </w:rPr>
        <w:jc w:val="left"/>
        <w:sectPr>
          <w:type w:val="continuous"/>
          <w:pgSz w:w="11940" w:h="16860"/>
          <w:pgMar w:top="1040" w:bottom="280" w:left="760" w:right="820"/>
          <w:cols w:num="4" w:equalWidth="off">
            <w:col w:w="714" w:space="201"/>
            <w:col w:w="663" w:space="120"/>
            <w:col w:w="4629" w:space="2587"/>
            <w:col w:w="1446"/>
          </w:cols>
        </w:sectPr>
      </w:pPr>
      <w:r>
        <w:rPr>
          <w:rFonts w:cs="Times New Roman" w:hAnsi="Times New Roman" w:eastAsia="Times New Roman" w:ascii="Times New Roman"/>
          <w:color w:val="323232"/>
          <w:w w:val="82"/>
          <w:sz w:val="21"/>
          <w:szCs w:val="21"/>
        </w:rPr>
        <w:t>2</w:t>
      </w:r>
      <w:r>
        <w:rPr>
          <w:rFonts w:cs="Times New Roman" w:hAnsi="Times New Roman" w:eastAsia="Times New Roman" w:ascii="Times New Roman"/>
          <w:color w:val="323232"/>
          <w:w w:val="109"/>
          <w:sz w:val="21"/>
          <w:szCs w:val="21"/>
        </w:rPr>
        <w:t>0</w:t>
      </w:r>
      <w:r>
        <w:rPr>
          <w:rFonts w:cs="Times New Roman" w:hAnsi="Times New Roman" w:eastAsia="Times New Roman" w:ascii="Times New Roman"/>
          <w:color w:val="323232"/>
          <w:w w:val="105"/>
          <w:sz w:val="21"/>
          <w:szCs w:val="21"/>
        </w:rPr>
        <w:t>18</w:t>
      </w:r>
      <w:r>
        <w:rPr>
          <w:rFonts w:cs="Times New Roman" w:hAnsi="Times New Roman" w:eastAsia="Times New Roman" w:ascii="Times New Roman"/>
          <w:color w:val="414141"/>
          <w:w w:val="91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414141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414141"/>
          <w:spacing w:val="-9"/>
          <w:w w:val="10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9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90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90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323232"/>
          <w:spacing w:val="0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4"/>
          <w:w w:val="90"/>
          <w:sz w:val="21"/>
          <w:szCs w:val="21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77"/>
          <w:sz w:val="21"/>
          <w:szCs w:val="21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109"/>
          <w:sz w:val="21"/>
          <w:szCs w:val="21"/>
        </w:rPr>
        <w:t>9</w:t>
      </w:r>
      <w:r>
        <w:rPr>
          <w:rFonts w:cs="Times New Roman" w:hAnsi="Times New Roman" w:eastAsia="Times New Roman" w:ascii="Times New Roman"/>
          <w:color w:val="323232"/>
          <w:spacing w:val="0"/>
          <w:w w:val="82"/>
          <w:sz w:val="21"/>
          <w:szCs w:val="21"/>
        </w:rPr>
        <w:t>.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21"/>
          <w:szCs w:val="2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6" w:lineRule="exact" w:line="240"/>
        <w:sectPr>
          <w:type w:val="continuous"/>
          <w:pgSz w:w="11940" w:h="16860"/>
          <w:pgMar w:top="1040" w:bottom="280" w:left="760" w:right="820"/>
        </w:sectPr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5"/>
          <w:szCs w:val="25"/>
        </w:rPr>
        <w:jc w:val="left"/>
        <w:spacing w:before="31"/>
        <w:ind w:left="119" w:right="-67"/>
      </w:pPr>
      <w:r>
        <w:pict>
          <v:shape type="#_x0000_t202" style="position:absolute;margin-left:181.476pt;margin-top:11.3831pt;width:7.4415pt;height:7.4pt;mso-position-horizontal-relative:page;mso-position-vertical-relative:paragraph;z-index:-144" filled="f" stroked="f">
            <v:textbox inset="0,0,0,0">
              <w:txbxContent>
                <w:p>
                  <w:pPr>
                    <w:rPr>
                      <w:rFonts w:cs="Courier New" w:hAnsi="Courier New" w:eastAsia="Courier New" w:ascii="Courier New"/>
                      <w:sz w:val="15"/>
                      <w:szCs w:val="15"/>
                    </w:rPr>
                    <w:jc w:val="left"/>
                    <w:spacing w:lineRule="exact" w:line="140"/>
                    <w:ind w:right="-42"/>
                  </w:pPr>
                  <w:r>
                    <w:rPr>
                      <w:rFonts w:cs="Courier New" w:hAnsi="Courier New" w:eastAsia="Courier New" w:ascii="Courier New"/>
                      <w:color w:val="323232"/>
                      <w:spacing w:val="0"/>
                      <w:w w:val="177"/>
                      <w:position w:val="1"/>
                      <w:sz w:val="15"/>
                      <w:szCs w:val="15"/>
                    </w:rPr>
                    <w:t>2</w:t>
                  </w:r>
                  <w:r>
                    <w:rPr>
                      <w:rFonts w:cs="Courier New" w:hAnsi="Courier New" w:eastAsia="Courier New" w:ascii="Courier New"/>
                      <w:color w:val="000000"/>
                      <w:spacing w:val="0"/>
                      <w:w w:val="100"/>
                      <w:position w:val="0"/>
                      <w:sz w:val="15"/>
                      <w:szCs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cs="Arial" w:hAnsi="Arial" w:eastAsia="Arial" w:ascii="Arial"/>
          <w:b/>
          <w:color w:val="323232"/>
          <w:spacing w:val="-91"/>
          <w:w w:val="107"/>
          <w:sz w:val="16"/>
          <w:szCs w:val="16"/>
        </w:rPr>
        <w:t>O</w:t>
      </w:r>
      <w:r>
        <w:rPr>
          <w:rFonts w:cs="Times New Roman" w:hAnsi="Times New Roman" w:eastAsia="Times New Roman" w:ascii="Times New Roman"/>
          <w:b/>
          <w:color w:val="323232"/>
          <w:spacing w:val="-62"/>
          <w:w w:val="197"/>
          <w:position w:val="-7"/>
          <w:sz w:val="20"/>
          <w:szCs w:val="20"/>
        </w:rPr>
        <w:t>s</w:t>
      </w:r>
      <w:r>
        <w:rPr>
          <w:rFonts w:cs="Arial" w:hAnsi="Arial" w:eastAsia="Arial" w:ascii="Arial"/>
          <w:b/>
          <w:color w:val="323232"/>
          <w:spacing w:val="0"/>
          <w:w w:val="150"/>
          <w:position w:val="0"/>
          <w:sz w:val="16"/>
          <w:szCs w:val="16"/>
        </w:rPr>
        <w:t>I</w:t>
      </w:r>
      <w:r>
        <w:rPr>
          <w:rFonts w:cs="Arial" w:hAnsi="Arial" w:eastAsia="Arial" w:ascii="Arial"/>
          <w:b/>
          <w:color w:val="323232"/>
          <w:spacing w:val="0"/>
          <w:w w:val="168"/>
          <w:position w:val="0"/>
          <w:sz w:val="16"/>
          <w:szCs w:val="16"/>
        </w:rPr>
        <w:t>A</w:t>
      </w:r>
      <w:r>
        <w:rPr>
          <w:rFonts w:cs="Arial" w:hAnsi="Arial" w:eastAsia="Arial" w:ascii="Arial"/>
          <w:b/>
          <w:color w:val="323232"/>
          <w:spacing w:val="-72"/>
          <w:w w:val="94"/>
          <w:position w:val="0"/>
          <w:sz w:val="16"/>
          <w:szCs w:val="16"/>
        </w:rPr>
        <w:t>L</w:t>
      </w:r>
      <w:r>
        <w:rPr>
          <w:rFonts w:cs="Times New Roman" w:hAnsi="Times New Roman" w:eastAsia="Times New Roman" w:ascii="Times New Roman"/>
          <w:color w:val="323232"/>
          <w:spacing w:val="0"/>
          <w:w w:val="63"/>
          <w:position w:val="-7"/>
          <w:sz w:val="17"/>
          <w:szCs w:val="17"/>
        </w:rPr>
        <w:t>I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-7"/>
          <w:sz w:val="17"/>
          <w:szCs w:val="17"/>
        </w:rPr>
        <w:t>   </w:t>
      </w:r>
      <w:r>
        <w:rPr>
          <w:rFonts w:cs="Times New Roman" w:hAnsi="Times New Roman" w:eastAsia="Times New Roman" w:ascii="Times New Roman"/>
          <w:color w:val="323232"/>
          <w:spacing w:val="-2"/>
          <w:w w:val="100"/>
          <w:position w:val="-7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23232"/>
          <w:spacing w:val="-38"/>
          <w:w w:val="77"/>
          <w:position w:val="-7"/>
          <w:sz w:val="17"/>
          <w:szCs w:val="17"/>
        </w:rPr>
        <w:t>•</w:t>
      </w:r>
      <w:r>
        <w:rPr>
          <w:rFonts w:cs="Times New Roman" w:hAnsi="Times New Roman" w:eastAsia="Times New Roman" w:ascii="Times New Roman"/>
          <w:color w:val="323232"/>
          <w:spacing w:val="0"/>
          <w:w w:val="42"/>
          <w:position w:val="0"/>
          <w:sz w:val="25"/>
          <w:szCs w:val="25"/>
        </w:rPr>
        <w:t>"</w:t>
      </w:r>
      <w:r>
        <w:rPr>
          <w:rFonts w:cs="Times New Roman" w:hAnsi="Times New Roman" w:eastAsia="Times New Roman" w:ascii="Times New Roman"/>
          <w:color w:val="323232"/>
          <w:spacing w:val="0"/>
          <w:w w:val="172"/>
          <w:position w:val="0"/>
          <w:sz w:val="25"/>
          <w:szCs w:val="25"/>
        </w:rPr>
        <w:t>2</w:t>
      </w:r>
      <w:r>
        <w:rPr>
          <w:rFonts w:cs="Times New Roman" w:hAnsi="Times New Roman" w:eastAsia="Times New Roman" w:ascii="Times New Roman"/>
          <w:color w:val="323232"/>
          <w:spacing w:val="0"/>
          <w:w w:val="107"/>
          <w:position w:val="0"/>
          <w:sz w:val="25"/>
          <w:szCs w:val="25"/>
        </w:rPr>
        <w:t>0</w:t>
      </w:r>
      <w:r>
        <w:rPr>
          <w:rFonts w:cs="Times New Roman" w:hAnsi="Times New Roman" w:eastAsia="Times New Roman" w:ascii="Times New Roman"/>
          <w:color w:val="323232"/>
          <w:spacing w:val="0"/>
          <w:w w:val="103"/>
          <w:position w:val="0"/>
          <w:sz w:val="25"/>
          <w:szCs w:val="25"/>
        </w:rPr>
        <w:t>18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position w:val="0"/>
          <w:sz w:val="25"/>
          <w:szCs w:val="25"/>
        </w:rPr>
      </w:r>
    </w:p>
    <w:p>
      <w:pPr>
        <w:rPr>
          <w:rFonts w:cs="Arial" w:hAnsi="Arial" w:eastAsia="Arial" w:ascii="Arial"/>
          <w:sz w:val="17"/>
          <w:szCs w:val="17"/>
        </w:rPr>
        <w:jc w:val="left"/>
        <w:spacing w:before="31"/>
        <w:sectPr>
          <w:type w:val="continuous"/>
          <w:pgSz w:w="11940" w:h="16860"/>
          <w:pgMar w:top="1040" w:bottom="280" w:left="760" w:right="820"/>
          <w:cols w:num="2" w:equalWidth="off">
            <w:col w:w="1363" w:space="129"/>
            <w:col w:w="8868"/>
          </w:cols>
        </w:sectPr>
      </w:pPr>
      <w:r>
        <w:br w:type="column"/>
      </w:r>
      <w:r>
        <w:rPr>
          <w:rFonts w:cs="Times New Roman" w:hAnsi="Times New Roman" w:eastAsia="Times New Roman" w:ascii="Times New Roman"/>
          <w:color w:val="323232"/>
          <w:w w:val="67"/>
          <w:position w:val="-7"/>
          <w:sz w:val="17"/>
          <w:szCs w:val="17"/>
        </w:rPr>
        <w:t>L.</w:t>
      </w:r>
      <w:r>
        <w:rPr>
          <w:rFonts w:cs="Times New Roman" w:hAnsi="Times New Roman" w:eastAsia="Times New Roman" w:ascii="Times New Roman"/>
          <w:color w:val="323232"/>
          <w:spacing w:val="-18"/>
          <w:w w:val="67"/>
          <w:position w:val="-7"/>
          <w:sz w:val="17"/>
          <w:szCs w:val="17"/>
        </w:rPr>
        <w:t>.</w:t>
      </w:r>
      <w:r>
        <w:rPr>
          <w:rFonts w:cs="Arial" w:hAnsi="Arial" w:eastAsia="Arial" w:ascii="Arial"/>
          <w:color w:val="323232"/>
          <w:spacing w:val="-16"/>
          <w:w w:val="37"/>
          <w:position w:val="0"/>
          <w:sz w:val="17"/>
          <w:szCs w:val="17"/>
        </w:rPr>
        <w:t>=</w:t>
      </w:r>
      <w:r>
        <w:rPr>
          <w:rFonts w:cs="Times New Roman" w:hAnsi="Times New Roman" w:eastAsia="Times New Roman" w:ascii="Times New Roman"/>
          <w:color w:val="323232"/>
          <w:spacing w:val="-13"/>
          <w:w w:val="67"/>
          <w:position w:val="-7"/>
          <w:sz w:val="17"/>
          <w:szCs w:val="17"/>
        </w:rPr>
        <w:t>:</w:t>
      </w:r>
      <w:r>
        <w:rPr>
          <w:rFonts w:cs="Arial" w:hAnsi="Arial" w:eastAsia="Arial" w:ascii="Arial"/>
          <w:color w:val="323232"/>
          <w:spacing w:val="0"/>
          <w:w w:val="37"/>
          <w:position w:val="0"/>
          <w:sz w:val="17"/>
          <w:szCs w:val="17"/>
        </w:rPr>
        <w:t>j</w:t>
      </w:r>
      <w:r>
        <w:rPr>
          <w:rFonts w:cs="Arial" w:hAnsi="Arial" w:eastAsia="Arial" w:ascii="Arial"/>
          <w:color w:val="323232"/>
          <w:spacing w:val="0"/>
          <w:w w:val="100"/>
          <w:position w:val="0"/>
          <w:sz w:val="17"/>
          <w:szCs w:val="17"/>
        </w:rPr>
        <w:t>   </w:t>
      </w:r>
      <w:r>
        <w:rPr>
          <w:rFonts w:cs="Arial" w:hAnsi="Arial" w:eastAsia="Arial" w:ascii="Arial"/>
          <w:color w:val="323232"/>
          <w:spacing w:val="-20"/>
          <w:w w:val="100"/>
          <w:position w:val="0"/>
          <w:sz w:val="17"/>
          <w:szCs w:val="17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323232"/>
          <w:spacing w:val="18"/>
          <w:w w:val="100"/>
          <w:position w:val="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323232"/>
          <w:spacing w:val="-13"/>
          <w:w w:val="102"/>
          <w:position w:val="0"/>
          <w:sz w:val="20"/>
          <w:szCs w:val="20"/>
        </w:rPr>
        <w:t>.</w:t>
      </w:r>
      <w:r>
        <w:rPr>
          <w:rFonts w:cs="Courier New" w:hAnsi="Courier New" w:eastAsia="Courier New" w:ascii="Courier New"/>
          <w:color w:val="323232"/>
          <w:spacing w:val="-141"/>
          <w:w w:val="182"/>
          <w:position w:val="-7"/>
          <w:sz w:val="15"/>
          <w:szCs w:val="15"/>
        </w:rPr>
        <w:t>2</w:t>
      </w:r>
      <w:r>
        <w:rPr>
          <w:rFonts w:cs="Times New Roman" w:hAnsi="Times New Roman" w:eastAsia="Times New Roman" w:ascii="Times New Roman"/>
          <w:color w:val="323232"/>
          <w:spacing w:val="0"/>
          <w:w w:val="102"/>
          <w:position w:val="0"/>
          <w:sz w:val="20"/>
          <w:szCs w:val="20"/>
        </w:rPr>
        <w:t>$</w:t>
      </w:r>
      <w:r>
        <w:rPr>
          <w:rFonts w:cs="Times New Roman" w:hAnsi="Times New Roman" w:eastAsia="Times New Roman" w:ascii="Times New Roman"/>
          <w:color w:val="323232"/>
          <w:spacing w:val="0"/>
          <w:w w:val="49"/>
          <w:position w:val="0"/>
          <w:sz w:val="20"/>
          <w:szCs w:val="20"/>
        </w:rPr>
        <w:t>J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0"/>
          <w:sz w:val="20"/>
          <w:szCs w:val="20"/>
        </w:rPr>
        <w:t>  </w:t>
      </w:r>
      <w:r>
        <w:rPr>
          <w:rFonts w:cs="Times New Roman" w:hAnsi="Times New Roman" w:eastAsia="Times New Roman" w:ascii="Times New Roman"/>
          <w:color w:val="323232"/>
          <w:spacing w:val="18"/>
          <w:w w:val="100"/>
          <w:position w:val="0"/>
          <w:sz w:val="20"/>
          <w:szCs w:val="20"/>
        </w:rPr>
        <w:t> </w:t>
      </w:r>
      <w:r>
        <w:rPr>
          <w:rFonts w:cs="Times New Roman" w:hAnsi="Times New Roman" w:eastAsia="Times New Roman" w:ascii="Times New Roman"/>
          <w:color w:val="323232"/>
          <w:spacing w:val="0"/>
          <w:w w:val="80"/>
          <w:position w:val="0"/>
          <w:sz w:val="25"/>
          <w:szCs w:val="25"/>
        </w:rPr>
        <w:t>1</w:t>
      </w:r>
      <w:r>
        <w:rPr>
          <w:rFonts w:cs="Times New Roman" w:hAnsi="Times New Roman" w:eastAsia="Times New Roman" w:ascii="Times New Roman"/>
          <w:color w:val="323232"/>
          <w:spacing w:val="0"/>
          <w:w w:val="115"/>
          <w:position w:val="0"/>
          <w:sz w:val="25"/>
          <w:szCs w:val="25"/>
        </w:rPr>
        <w:t>9</w:t>
      </w:r>
      <w:r>
        <w:rPr>
          <w:rFonts w:cs="Times New Roman" w:hAnsi="Times New Roman" w:eastAsia="Times New Roman" w:ascii="Times New Roman"/>
          <w:color w:val="323232"/>
          <w:spacing w:val="0"/>
          <w:w w:val="100"/>
          <w:position w:val="0"/>
          <w:sz w:val="25"/>
          <w:szCs w:val="25"/>
        </w:rPr>
        <w:t> </w:t>
      </w:r>
      <w:r>
        <w:rPr>
          <w:rFonts w:cs="Times New Roman" w:hAnsi="Times New Roman" w:eastAsia="Times New Roman" w:ascii="Times New Roman"/>
          <w:color w:val="323232"/>
          <w:spacing w:val="-24"/>
          <w:w w:val="100"/>
          <w:position w:val="0"/>
          <w:sz w:val="25"/>
          <w:szCs w:val="25"/>
        </w:rPr>
        <w:t> </w:t>
      </w:r>
      <w:r>
        <w:rPr>
          <w:rFonts w:cs="Arial" w:hAnsi="Arial" w:eastAsia="Arial" w:ascii="Arial"/>
          <w:color w:val="323232"/>
          <w:spacing w:val="0"/>
          <w:w w:val="92"/>
          <w:position w:val="0"/>
          <w:sz w:val="17"/>
          <w:szCs w:val="17"/>
        </w:rPr>
        <w:t>O</w:t>
      </w:r>
      <w:r>
        <w:rPr>
          <w:rFonts w:cs="Arial" w:hAnsi="Arial" w:eastAsia="Arial" w:ascii="Arial"/>
          <w:color w:val="323232"/>
          <w:spacing w:val="0"/>
          <w:w w:val="129"/>
          <w:position w:val="0"/>
          <w:sz w:val="17"/>
          <w:szCs w:val="17"/>
        </w:rPr>
        <w:t>I</w:t>
      </w:r>
      <w:r>
        <w:rPr>
          <w:rFonts w:cs="Arial" w:hAnsi="Arial" w:eastAsia="Arial" w:ascii="Arial"/>
          <w:color w:val="000000"/>
          <w:spacing w:val="0"/>
          <w:w w:val="100"/>
          <w:position w:val="0"/>
          <w:sz w:val="17"/>
          <w:szCs w:val="17"/>
        </w:rPr>
      </w:r>
    </w:p>
    <w:p>
      <w:pPr>
        <w:rPr>
          <w:sz w:val="15"/>
          <w:szCs w:val="15"/>
        </w:rPr>
        <w:jc w:val="left"/>
        <w:spacing w:before="4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04"/>
      </w:pPr>
      <w:r>
        <w:pict>
          <v:shape type="#_x0000_t75" style="width:164.193pt;height:12.4853pt">
            <v:imagedata o:title="" r:id="rId7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0"/>
          <w:szCs w:val="10"/>
        </w:rPr>
        <w:jc w:val="left"/>
        <w:spacing w:before="5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1468"/>
      </w:pPr>
      <w:r>
        <w:pict>
          <v:shape type="#_x0000_t75" style="width:362.953pt;height:19.2082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5"/>
          <w:szCs w:val="15"/>
        </w:rPr>
        <w:jc w:val="left"/>
        <w:spacing w:before="7" w:lineRule="exact" w:line="140"/>
      </w:pPr>
      <w:r>
        <w:rPr>
          <w:sz w:val="15"/>
          <w:szCs w:val="15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872"/>
      </w:pPr>
      <w:r>
        <w:pict>
          <v:shape type="#_x0000_t75" style="width:421.525pt;height:18.2478pt">
            <v:imagedata o:title="" r:id="rId9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p>
      <w:pPr>
        <w:rPr>
          <w:sz w:val="16"/>
          <w:szCs w:val="16"/>
        </w:rPr>
        <w:jc w:val="left"/>
        <w:spacing w:before="5" w:lineRule="exact" w:line="160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985"/>
      </w:pPr>
      <w:r>
        <w:pict>
          <v:shape type="#_x0000_t75" style="width:242.929pt;height:70.1099pt">
            <v:imagedata o:title="" r:id="rId10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type w:val="continuous"/>
      <w:pgSz w:w="11940" w:h="16860"/>
      <w:pgMar w:top="1040" w:bottom="280" w:left="760" w:right="8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jpg"/><Relationship Id="rId5" Type="http://schemas.openxmlformats.org/officeDocument/2006/relationships/image" Target="media\image2.jpg"/><Relationship Id="rId6" Type="http://schemas.openxmlformats.org/officeDocument/2006/relationships/hyperlink" Target="mailto:mail@ipspat.com" TargetMode="External"/><Relationship Id="rId7" Type="http://schemas.openxmlformats.org/officeDocument/2006/relationships/image" Target="media\image3.jpg"/><Relationship Id="rId8" Type="http://schemas.openxmlformats.org/officeDocument/2006/relationships/image" Target="media\image4.jpg"/><Relationship Id="rId9" Type="http://schemas.openxmlformats.org/officeDocument/2006/relationships/image" Target="media\image5.jpg"/><Relationship Id="rId10" Type="http://schemas.openxmlformats.org/officeDocument/2006/relationships/image" Target="media\image6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